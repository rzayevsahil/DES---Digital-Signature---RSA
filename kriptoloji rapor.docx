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6A" w:rsidRDefault="00C36568" w:rsidP="00E62DB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223.5pt">
            <v:imagedata r:id="rId10" o:title="KTU_Yeni_Logo"/>
          </v:shape>
        </w:pict>
      </w:r>
    </w:p>
    <w:p w:rsidR="00D7006A" w:rsidRDefault="00D7006A" w:rsidP="0048168F">
      <w:pPr>
        <w:rPr>
          <w:b/>
          <w:sz w:val="72"/>
          <w:szCs w:val="72"/>
        </w:rPr>
      </w:pPr>
    </w:p>
    <w:p w:rsidR="00D7006A" w:rsidRDefault="00D7006A" w:rsidP="00E62DB4">
      <w:pPr>
        <w:jc w:val="center"/>
        <w:rPr>
          <w:b/>
          <w:sz w:val="72"/>
          <w:szCs w:val="72"/>
        </w:rPr>
      </w:pPr>
    </w:p>
    <w:p w:rsidR="00A343DB" w:rsidRDefault="00A343DB" w:rsidP="00E62DB4">
      <w:pPr>
        <w:jc w:val="center"/>
        <w:rPr>
          <w:b/>
          <w:sz w:val="72"/>
          <w:szCs w:val="72"/>
        </w:rPr>
      </w:pPr>
    </w:p>
    <w:p w:rsidR="00A9204E" w:rsidRPr="00E62DB4" w:rsidRDefault="00E25051" w:rsidP="00E62DB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Bilgi Güvenliği ve K</w:t>
      </w:r>
      <w:r w:rsidR="00BA440F">
        <w:rPr>
          <w:b/>
          <w:sz w:val="72"/>
          <w:szCs w:val="72"/>
        </w:rPr>
        <w:t>r</w:t>
      </w:r>
      <w:r>
        <w:rPr>
          <w:b/>
          <w:sz w:val="72"/>
          <w:szCs w:val="72"/>
        </w:rPr>
        <w:t>iptoloji</w:t>
      </w:r>
      <w:r w:rsidR="00E62DB4" w:rsidRPr="00E62DB4">
        <w:rPr>
          <w:b/>
          <w:sz w:val="72"/>
          <w:szCs w:val="72"/>
        </w:rPr>
        <w:br/>
      </w:r>
    </w:p>
    <w:p w:rsidR="00E25051" w:rsidRDefault="00E62DB4" w:rsidP="00E25051">
      <w:pPr>
        <w:jc w:val="center"/>
        <w:rPr>
          <w:b/>
          <w:i/>
          <w:sz w:val="48"/>
          <w:szCs w:val="48"/>
        </w:rPr>
      </w:pPr>
      <w:r>
        <w:rPr>
          <w:sz w:val="52"/>
          <w:szCs w:val="52"/>
        </w:rPr>
        <w:t xml:space="preserve">Öğrenci : </w:t>
      </w:r>
      <w:r w:rsidRPr="00E62DB4">
        <w:rPr>
          <w:b/>
          <w:i/>
          <w:sz w:val="52"/>
          <w:szCs w:val="52"/>
          <w:u w:val="single"/>
        </w:rPr>
        <w:t>Sahil Rzayev 399973</w:t>
      </w:r>
    </w:p>
    <w:p w:rsidR="00E62DB4" w:rsidRDefault="00E62DB4" w:rsidP="00E62DB4">
      <w:pPr>
        <w:jc w:val="center"/>
        <w:rPr>
          <w:b/>
          <w:i/>
          <w:sz w:val="48"/>
          <w:szCs w:val="48"/>
        </w:rPr>
      </w:pPr>
    </w:p>
    <w:p w:rsidR="00E62DB4" w:rsidRDefault="00E62DB4" w:rsidP="00E62DB4">
      <w:pPr>
        <w:jc w:val="center"/>
        <w:rPr>
          <w:b/>
          <w:i/>
          <w:sz w:val="48"/>
          <w:szCs w:val="48"/>
        </w:rPr>
      </w:pPr>
    </w:p>
    <w:p w:rsidR="00E62DB4" w:rsidRDefault="00E62DB4" w:rsidP="00E62DB4">
      <w:pPr>
        <w:jc w:val="center"/>
        <w:rPr>
          <w:b/>
          <w:i/>
          <w:sz w:val="48"/>
          <w:szCs w:val="48"/>
        </w:rPr>
      </w:pPr>
    </w:p>
    <w:p w:rsidR="00D7006A" w:rsidRDefault="00D7006A" w:rsidP="00E62DB4">
      <w:pPr>
        <w:jc w:val="center"/>
        <w:rPr>
          <w:b/>
          <w:i/>
          <w:sz w:val="48"/>
          <w:szCs w:val="48"/>
        </w:rPr>
      </w:pPr>
    </w:p>
    <w:p w:rsidR="00D7006A" w:rsidRDefault="00D7006A" w:rsidP="00E62DB4">
      <w:pPr>
        <w:jc w:val="center"/>
        <w:rPr>
          <w:b/>
          <w:i/>
          <w:sz w:val="48"/>
          <w:szCs w:val="48"/>
        </w:rPr>
      </w:pPr>
    </w:p>
    <w:p w:rsidR="00D7006A" w:rsidRDefault="00D7006A" w:rsidP="00E62DB4">
      <w:pPr>
        <w:jc w:val="center"/>
        <w:rPr>
          <w:b/>
          <w:i/>
          <w:sz w:val="48"/>
          <w:szCs w:val="48"/>
        </w:rPr>
      </w:pPr>
    </w:p>
    <w:p w:rsidR="00D7006A" w:rsidRDefault="00D7006A" w:rsidP="00D7006A">
      <w:pPr>
        <w:pStyle w:val="ListeParagraf"/>
        <w:rPr>
          <w:color w:val="000000" w:themeColor="text1"/>
          <w:sz w:val="32"/>
          <w:szCs w:val="32"/>
        </w:rPr>
      </w:pPr>
    </w:p>
    <w:p w:rsidR="00E25051" w:rsidRDefault="00E25051" w:rsidP="00E25051">
      <w:pPr>
        <w:pStyle w:val="ListeParagraf"/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lastRenderedPageBreak/>
        <w:t>RSA</w:t>
      </w:r>
    </w:p>
    <w:p w:rsidR="00A343DB" w:rsidRDefault="00A343DB" w:rsidP="00E25051">
      <w:pPr>
        <w:pStyle w:val="ListeParagraf"/>
        <w:jc w:val="center"/>
        <w:rPr>
          <w:b/>
          <w:color w:val="000000" w:themeColor="text1"/>
          <w:sz w:val="72"/>
          <w:szCs w:val="72"/>
        </w:rPr>
      </w:pPr>
    </w:p>
    <w:p w:rsidR="00E25051" w:rsidRPr="00A343DB" w:rsidRDefault="00D41DDC" w:rsidP="00A343DB">
      <w:pPr>
        <w:rPr>
          <w:b/>
          <w:color w:val="000000" w:themeColor="text1"/>
          <w:sz w:val="48"/>
          <w:szCs w:val="48"/>
        </w:rPr>
      </w:pPr>
      <w:r w:rsidRPr="00A343DB">
        <w:rPr>
          <w:b/>
          <w:color w:val="000000" w:themeColor="text1"/>
          <w:sz w:val="48"/>
          <w:szCs w:val="48"/>
        </w:rPr>
        <w:t>1.Anahtar Üretimi</w:t>
      </w:r>
    </w:p>
    <w:p w:rsidR="00543168" w:rsidRPr="00A343DB" w:rsidRDefault="00D41DDC" w:rsidP="00A343DB">
      <w:pPr>
        <w:pStyle w:val="ListeParagraf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A343DB">
        <w:rPr>
          <w:b/>
          <w:color w:val="000000" w:themeColor="text1"/>
          <w:sz w:val="36"/>
          <w:szCs w:val="36"/>
        </w:rPr>
        <w:t>p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q</w:t>
      </w:r>
      <w:r w:rsidRPr="00A343DB">
        <w:rPr>
          <w:color w:val="000000" w:themeColor="text1"/>
          <w:sz w:val="36"/>
          <w:szCs w:val="36"/>
        </w:rPr>
        <w:t xml:space="preserve">  asal sayıları kullanıcı tarafından ekrana giriliyor. </w:t>
      </w:r>
    </w:p>
    <w:p w:rsidR="00543168" w:rsidRPr="00A343DB" w:rsidRDefault="00D41DDC" w:rsidP="00A343DB">
      <w:pPr>
        <w:pStyle w:val="ListeParagraf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 xml:space="preserve">Buna göre de program tüm uygun </w:t>
      </w:r>
      <w:r w:rsidRPr="00A343DB">
        <w:rPr>
          <w:b/>
          <w:color w:val="000000" w:themeColor="text1"/>
          <w:sz w:val="36"/>
          <w:szCs w:val="36"/>
        </w:rPr>
        <w:t>e</w:t>
      </w:r>
      <w:r w:rsidRPr="00A343DB">
        <w:rPr>
          <w:color w:val="000000" w:themeColor="text1"/>
          <w:sz w:val="36"/>
          <w:szCs w:val="36"/>
        </w:rPr>
        <w:t xml:space="preserve"> değerlerinin bir listesini kullanıcıya sunuyor ve kullanıcı seçtiği </w:t>
      </w:r>
      <w:r w:rsidRPr="00A343DB">
        <w:rPr>
          <w:b/>
          <w:color w:val="000000" w:themeColor="text1"/>
          <w:sz w:val="36"/>
          <w:szCs w:val="36"/>
        </w:rPr>
        <w:t>e</w:t>
      </w:r>
      <w:r w:rsidRPr="00A343DB">
        <w:rPr>
          <w:color w:val="000000" w:themeColor="text1"/>
          <w:sz w:val="36"/>
          <w:szCs w:val="36"/>
        </w:rPr>
        <w:t xml:space="preserve"> değerine göre </w:t>
      </w:r>
      <w:r w:rsidRPr="00A343DB">
        <w:rPr>
          <w:b/>
          <w:color w:val="000000" w:themeColor="text1"/>
          <w:sz w:val="36"/>
          <w:szCs w:val="36"/>
        </w:rPr>
        <w:t>d</w:t>
      </w:r>
      <w:r w:rsidRPr="00A343DB">
        <w:rPr>
          <w:color w:val="000000" w:themeColor="text1"/>
          <w:sz w:val="36"/>
          <w:szCs w:val="36"/>
        </w:rPr>
        <w:t xml:space="preserve"> değeri de otomatik program tarafından hesaplanıyor. </w:t>
      </w:r>
    </w:p>
    <w:p w:rsidR="00D41DDC" w:rsidRPr="00A343DB" w:rsidRDefault="00D41DDC" w:rsidP="00A343DB">
      <w:pPr>
        <w:pStyle w:val="ListeParagraf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 xml:space="preserve">Tüm bunlar sonucunda ekrana </w:t>
      </w:r>
      <w:r w:rsidRPr="00A343DB">
        <w:rPr>
          <w:b/>
          <w:color w:val="000000" w:themeColor="text1"/>
          <w:sz w:val="36"/>
          <w:szCs w:val="36"/>
        </w:rPr>
        <w:t>Genel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Özel</w:t>
      </w:r>
      <w:r w:rsidRPr="00A343DB">
        <w:rPr>
          <w:color w:val="000000" w:themeColor="text1"/>
          <w:sz w:val="36"/>
          <w:szCs w:val="36"/>
        </w:rPr>
        <w:t xml:space="preserve"> </w:t>
      </w:r>
      <w:r w:rsidRPr="00A343DB">
        <w:rPr>
          <w:b/>
          <w:color w:val="000000" w:themeColor="text1"/>
          <w:sz w:val="36"/>
          <w:szCs w:val="36"/>
        </w:rPr>
        <w:t>anahtar</w:t>
      </w:r>
      <w:r w:rsidRPr="00A343DB">
        <w:rPr>
          <w:color w:val="000000" w:themeColor="text1"/>
          <w:sz w:val="36"/>
          <w:szCs w:val="36"/>
        </w:rPr>
        <w:t xml:space="preserve"> değerleri basılıyor.</w:t>
      </w:r>
    </w:p>
    <w:p w:rsidR="00A343DB" w:rsidRDefault="00A343DB" w:rsidP="00A343DB">
      <w:pPr>
        <w:pStyle w:val="ListeParagraf"/>
        <w:ind w:left="1440"/>
        <w:rPr>
          <w:color w:val="000000" w:themeColor="text1"/>
          <w:sz w:val="36"/>
          <w:szCs w:val="36"/>
        </w:rPr>
      </w:pPr>
    </w:p>
    <w:p w:rsidR="00D41DDC" w:rsidRPr="00A343DB" w:rsidRDefault="00A343DB" w:rsidP="00A343DB">
      <w:pPr>
        <w:rPr>
          <w:color w:val="000000" w:themeColor="text1"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4E1124F4" wp14:editId="02C375B8">
            <wp:extent cx="6386954" cy="465455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165" cy="46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DB" w:rsidRDefault="00A343DB" w:rsidP="00A343DB">
      <w:pPr>
        <w:rPr>
          <w:b/>
          <w:color w:val="000000" w:themeColor="text1"/>
          <w:sz w:val="48"/>
          <w:szCs w:val="48"/>
        </w:rPr>
      </w:pPr>
    </w:p>
    <w:p w:rsidR="00543168" w:rsidRPr="008A78C0" w:rsidRDefault="00D41DDC" w:rsidP="00A343DB">
      <w:pPr>
        <w:rPr>
          <w:b/>
          <w:color w:val="000000" w:themeColor="text1"/>
          <w:sz w:val="48"/>
          <w:szCs w:val="48"/>
        </w:rPr>
      </w:pPr>
      <w:r w:rsidRPr="008A78C0">
        <w:rPr>
          <w:b/>
          <w:color w:val="000000" w:themeColor="text1"/>
          <w:sz w:val="48"/>
          <w:szCs w:val="48"/>
        </w:rPr>
        <w:lastRenderedPageBreak/>
        <w:t>2.Şifreleme</w:t>
      </w:r>
    </w:p>
    <w:p w:rsidR="00543168" w:rsidRPr="00A343DB" w:rsidRDefault="00543168" w:rsidP="00A343DB">
      <w:pPr>
        <w:pStyle w:val="ListeParagraf"/>
        <w:numPr>
          <w:ilvl w:val="0"/>
          <w:numId w:val="45"/>
        </w:numPr>
        <w:rPr>
          <w:color w:val="000000" w:themeColor="text1"/>
          <w:sz w:val="36"/>
          <w:szCs w:val="36"/>
        </w:rPr>
      </w:pPr>
      <w:r w:rsidRPr="00A343DB">
        <w:rPr>
          <w:b/>
          <w:color w:val="000000" w:themeColor="text1"/>
          <w:sz w:val="36"/>
          <w:szCs w:val="36"/>
        </w:rPr>
        <w:t xml:space="preserve">Genel anahtarla(n,e) </w:t>
      </w:r>
      <w:r w:rsidR="00C57EA0" w:rsidRPr="00A343DB">
        <w:rPr>
          <w:color w:val="000000" w:themeColor="text1"/>
          <w:sz w:val="36"/>
          <w:szCs w:val="36"/>
        </w:rPr>
        <w:t>şifreleme yapıldı(gönderici genel anahtarla mesajı şifreliyor).</w:t>
      </w:r>
    </w:p>
    <w:p w:rsidR="00D41DDC" w:rsidRPr="00A343DB" w:rsidRDefault="00543168" w:rsidP="00A343DB">
      <w:pPr>
        <w:pStyle w:val="ListeParagraf"/>
        <w:numPr>
          <w:ilvl w:val="0"/>
          <w:numId w:val="45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 xml:space="preserve">ASCII değerlerinin basamak sayıları </w:t>
      </w:r>
      <w:r w:rsidRPr="00A343DB">
        <w:rPr>
          <w:b/>
          <w:color w:val="000000" w:themeColor="text1"/>
          <w:sz w:val="36"/>
          <w:szCs w:val="36"/>
        </w:rPr>
        <w:t>L_clear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L_cipher</w:t>
      </w:r>
      <w:r w:rsidRPr="00A343DB">
        <w:rPr>
          <w:color w:val="000000" w:themeColor="text1"/>
          <w:sz w:val="36"/>
          <w:szCs w:val="36"/>
        </w:rPr>
        <w:t>’e (şifreli metnindeki ascii değerlerinin basamak sayısı) göre ayarlandı.</w:t>
      </w:r>
    </w:p>
    <w:p w:rsidR="00A343DB" w:rsidRDefault="00A343DB" w:rsidP="00A343DB">
      <w:pPr>
        <w:pStyle w:val="ListeParagraf"/>
        <w:ind w:left="1440"/>
        <w:rPr>
          <w:color w:val="000000" w:themeColor="text1"/>
          <w:sz w:val="36"/>
          <w:szCs w:val="36"/>
        </w:rPr>
      </w:pPr>
    </w:p>
    <w:p w:rsidR="00A343DB" w:rsidRDefault="00A343DB" w:rsidP="00A343DB">
      <w:pPr>
        <w:pStyle w:val="ListeParagraf"/>
        <w:ind w:left="1440"/>
        <w:rPr>
          <w:color w:val="000000" w:themeColor="text1"/>
          <w:sz w:val="36"/>
          <w:szCs w:val="36"/>
        </w:rPr>
      </w:pPr>
    </w:p>
    <w:p w:rsidR="00A343DB" w:rsidRPr="00A343DB" w:rsidRDefault="00A343DB" w:rsidP="00A343DB">
      <w:pPr>
        <w:rPr>
          <w:color w:val="000000" w:themeColor="text1"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302F555E" wp14:editId="22EABC29">
            <wp:extent cx="6235200" cy="48960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5200" cy="48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68" w:rsidRPr="00543168" w:rsidRDefault="00543168" w:rsidP="00543168">
      <w:pPr>
        <w:pStyle w:val="ListeParagraf"/>
        <w:ind w:left="1440"/>
        <w:rPr>
          <w:color w:val="000000" w:themeColor="text1"/>
          <w:sz w:val="36"/>
          <w:szCs w:val="36"/>
        </w:rPr>
      </w:pPr>
    </w:p>
    <w:p w:rsidR="00D41DDC" w:rsidRDefault="00D41DDC" w:rsidP="00E25051">
      <w:pPr>
        <w:pStyle w:val="ListeParagraf"/>
        <w:rPr>
          <w:b/>
          <w:color w:val="000000" w:themeColor="text1"/>
          <w:sz w:val="48"/>
          <w:szCs w:val="48"/>
        </w:rPr>
      </w:pPr>
    </w:p>
    <w:p w:rsidR="00543168" w:rsidRDefault="00543168" w:rsidP="00E25051">
      <w:pPr>
        <w:pStyle w:val="ListeParagraf"/>
        <w:rPr>
          <w:b/>
          <w:color w:val="000000" w:themeColor="text1"/>
          <w:sz w:val="48"/>
          <w:szCs w:val="48"/>
        </w:rPr>
      </w:pPr>
    </w:p>
    <w:p w:rsidR="008A78C0" w:rsidRDefault="008A78C0" w:rsidP="008A78C0">
      <w:pPr>
        <w:rPr>
          <w:b/>
          <w:color w:val="000000" w:themeColor="text1"/>
          <w:sz w:val="48"/>
          <w:szCs w:val="48"/>
        </w:rPr>
      </w:pPr>
    </w:p>
    <w:p w:rsidR="00543168" w:rsidRPr="008A78C0" w:rsidRDefault="00543168" w:rsidP="008A78C0">
      <w:pPr>
        <w:rPr>
          <w:b/>
          <w:color w:val="000000" w:themeColor="text1"/>
          <w:sz w:val="48"/>
          <w:szCs w:val="48"/>
        </w:rPr>
      </w:pPr>
      <w:r w:rsidRPr="008A78C0">
        <w:rPr>
          <w:b/>
          <w:color w:val="000000" w:themeColor="text1"/>
          <w:sz w:val="48"/>
          <w:szCs w:val="48"/>
        </w:rPr>
        <w:lastRenderedPageBreak/>
        <w:t>3.Deşifreleme</w:t>
      </w:r>
    </w:p>
    <w:p w:rsidR="00543168" w:rsidRPr="008A78C0" w:rsidRDefault="00543168" w:rsidP="008A78C0">
      <w:pPr>
        <w:pStyle w:val="ListeParagraf"/>
        <w:numPr>
          <w:ilvl w:val="0"/>
          <w:numId w:val="42"/>
        </w:numPr>
        <w:rPr>
          <w:color w:val="000000" w:themeColor="text1"/>
          <w:sz w:val="36"/>
          <w:szCs w:val="36"/>
        </w:rPr>
      </w:pPr>
      <w:r w:rsidRPr="008A78C0">
        <w:rPr>
          <w:b/>
          <w:color w:val="000000" w:themeColor="text1"/>
          <w:sz w:val="36"/>
          <w:szCs w:val="36"/>
        </w:rPr>
        <w:t>Özel</w:t>
      </w:r>
      <w:r w:rsidR="00AF79C1">
        <w:rPr>
          <w:b/>
          <w:color w:val="000000" w:themeColor="text1"/>
          <w:sz w:val="36"/>
          <w:szCs w:val="36"/>
        </w:rPr>
        <w:t xml:space="preserve"> anahtarla(d</w:t>
      </w:r>
      <w:r w:rsidRPr="008A78C0">
        <w:rPr>
          <w:b/>
          <w:color w:val="000000" w:themeColor="text1"/>
          <w:sz w:val="36"/>
          <w:szCs w:val="36"/>
        </w:rPr>
        <w:t xml:space="preserve">) </w:t>
      </w:r>
      <w:r w:rsidRPr="008A78C0">
        <w:rPr>
          <w:color w:val="000000" w:themeColor="text1"/>
          <w:sz w:val="36"/>
          <w:szCs w:val="36"/>
        </w:rPr>
        <w:t>de</w:t>
      </w:r>
      <w:r w:rsidR="00C57EA0" w:rsidRPr="008A78C0">
        <w:rPr>
          <w:color w:val="000000" w:themeColor="text1"/>
          <w:sz w:val="36"/>
          <w:szCs w:val="36"/>
        </w:rPr>
        <w:t>şifreleme yapıldı(alıcı özel anahtarla mesajı deşifreliyor).</w:t>
      </w:r>
    </w:p>
    <w:p w:rsidR="008A78C0" w:rsidRPr="00A343DB" w:rsidRDefault="00A343DB" w:rsidP="00A343DB">
      <w:pPr>
        <w:pStyle w:val="ListeParagraf"/>
        <w:numPr>
          <w:ilvl w:val="0"/>
          <w:numId w:val="42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 xml:space="preserve">ASCII değerlerinin basamak sayıları </w:t>
      </w:r>
      <w:r w:rsidRPr="00A343DB">
        <w:rPr>
          <w:b/>
          <w:color w:val="000000" w:themeColor="text1"/>
          <w:sz w:val="36"/>
          <w:szCs w:val="36"/>
        </w:rPr>
        <w:t>L_clear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L_cipher</w:t>
      </w:r>
      <w:r w:rsidRPr="00A343DB">
        <w:rPr>
          <w:color w:val="000000" w:themeColor="text1"/>
          <w:sz w:val="36"/>
          <w:szCs w:val="36"/>
        </w:rPr>
        <w:t>’e göre ayarlandı</w:t>
      </w:r>
    </w:p>
    <w:p w:rsidR="00C57EA0" w:rsidRPr="00C57EA0" w:rsidRDefault="00C57EA0" w:rsidP="00C57EA0">
      <w:pPr>
        <w:pStyle w:val="ListeParagraf"/>
        <w:ind w:left="1440"/>
        <w:rPr>
          <w:b/>
          <w:color w:val="000000" w:themeColor="text1"/>
          <w:sz w:val="48"/>
          <w:szCs w:val="48"/>
        </w:rPr>
      </w:pPr>
    </w:p>
    <w:p w:rsidR="00C57EA0" w:rsidRPr="00C57EA0" w:rsidRDefault="00C57EA0" w:rsidP="00C57EA0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  </w:t>
      </w:r>
      <w:r>
        <w:rPr>
          <w:noProof/>
          <w:lang w:eastAsia="tr-TR"/>
        </w:rPr>
        <w:drawing>
          <wp:inline distT="0" distB="0" distL="0" distR="0" wp14:anchorId="700BD4C6" wp14:editId="10EEA80B">
            <wp:extent cx="6234108" cy="496218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2935" cy="50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A0" w:rsidRPr="00C57EA0" w:rsidRDefault="00C57EA0" w:rsidP="00C57EA0">
      <w:pPr>
        <w:ind w:left="1080"/>
        <w:rPr>
          <w:b/>
          <w:color w:val="000000" w:themeColor="text1"/>
          <w:sz w:val="48"/>
          <w:szCs w:val="48"/>
        </w:rPr>
      </w:pPr>
    </w:p>
    <w:p w:rsidR="008A78C0" w:rsidRDefault="008A78C0" w:rsidP="008A78C0">
      <w:pPr>
        <w:rPr>
          <w:b/>
          <w:color w:val="000000" w:themeColor="text1"/>
          <w:sz w:val="48"/>
          <w:szCs w:val="48"/>
        </w:rPr>
      </w:pPr>
    </w:p>
    <w:p w:rsidR="008A78C0" w:rsidRDefault="008A78C0" w:rsidP="008A78C0">
      <w:pPr>
        <w:rPr>
          <w:b/>
          <w:color w:val="000000" w:themeColor="text1"/>
          <w:sz w:val="48"/>
          <w:szCs w:val="48"/>
        </w:rPr>
      </w:pPr>
    </w:p>
    <w:p w:rsidR="008A78C0" w:rsidRDefault="008A78C0" w:rsidP="008A78C0">
      <w:pPr>
        <w:rPr>
          <w:b/>
          <w:color w:val="000000" w:themeColor="text1"/>
          <w:sz w:val="48"/>
          <w:szCs w:val="48"/>
        </w:rPr>
      </w:pPr>
    </w:p>
    <w:p w:rsidR="00543168" w:rsidRDefault="008A78C0" w:rsidP="008A78C0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4.Mesaj Doğrulaması</w:t>
      </w:r>
    </w:p>
    <w:p w:rsidR="008A78C0" w:rsidRPr="00A343DB" w:rsidRDefault="008A78C0" w:rsidP="008A78C0">
      <w:pPr>
        <w:pStyle w:val="ListeParagraf"/>
        <w:numPr>
          <w:ilvl w:val="0"/>
          <w:numId w:val="43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>Göndericinin gönderdiği mesajla alıcının elde ettiği mesaj aynıdırsa yeşil rengli “Mesaj doğrulandı” yazısı ekrana basılıcak.</w:t>
      </w:r>
    </w:p>
    <w:p w:rsidR="008A78C0" w:rsidRPr="008A78C0" w:rsidRDefault="008A78C0" w:rsidP="008A78C0">
      <w:pPr>
        <w:pStyle w:val="ListeParagraf"/>
        <w:rPr>
          <w:color w:val="000000" w:themeColor="text1"/>
          <w:sz w:val="48"/>
          <w:szCs w:val="48"/>
        </w:rPr>
      </w:pPr>
    </w:p>
    <w:p w:rsidR="008A78C0" w:rsidRDefault="008A78C0" w:rsidP="008A78C0">
      <w:pPr>
        <w:ind w:firstLine="720"/>
        <w:rPr>
          <w:b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0215E513" wp14:editId="46FF2673">
            <wp:extent cx="4322618" cy="2506518"/>
            <wp:effectExtent l="0" t="0" r="1905" b="825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856" cy="25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DB" w:rsidRDefault="00A343DB" w:rsidP="008A78C0">
      <w:pPr>
        <w:ind w:firstLine="720"/>
        <w:rPr>
          <w:b/>
          <w:color w:val="000000" w:themeColor="text1"/>
          <w:sz w:val="48"/>
          <w:szCs w:val="48"/>
        </w:rPr>
      </w:pPr>
    </w:p>
    <w:p w:rsidR="00A343DB" w:rsidRDefault="00A343DB" w:rsidP="008A78C0">
      <w:pPr>
        <w:ind w:firstLine="720"/>
        <w:rPr>
          <w:b/>
          <w:color w:val="000000" w:themeColor="text1"/>
          <w:sz w:val="48"/>
          <w:szCs w:val="48"/>
        </w:rPr>
      </w:pPr>
    </w:p>
    <w:p w:rsidR="00A343DB" w:rsidRDefault="00A343DB" w:rsidP="008A78C0">
      <w:pPr>
        <w:ind w:firstLine="720"/>
        <w:rPr>
          <w:b/>
          <w:color w:val="000000" w:themeColor="text1"/>
          <w:sz w:val="48"/>
          <w:szCs w:val="48"/>
        </w:rPr>
      </w:pPr>
    </w:p>
    <w:p w:rsidR="00A343DB" w:rsidRDefault="00A343DB" w:rsidP="008A78C0">
      <w:pPr>
        <w:ind w:firstLine="720"/>
        <w:rPr>
          <w:b/>
          <w:color w:val="000000" w:themeColor="text1"/>
          <w:sz w:val="48"/>
          <w:szCs w:val="48"/>
        </w:rPr>
      </w:pPr>
    </w:p>
    <w:p w:rsidR="00A343DB" w:rsidRDefault="00A343DB" w:rsidP="008A78C0">
      <w:pPr>
        <w:ind w:firstLine="720"/>
        <w:rPr>
          <w:b/>
          <w:color w:val="000000" w:themeColor="text1"/>
          <w:sz w:val="48"/>
          <w:szCs w:val="48"/>
        </w:rPr>
      </w:pPr>
    </w:p>
    <w:p w:rsidR="00A343DB" w:rsidRDefault="00A343DB" w:rsidP="008A78C0">
      <w:pPr>
        <w:ind w:firstLine="720"/>
        <w:rPr>
          <w:b/>
          <w:color w:val="000000" w:themeColor="text1"/>
          <w:sz w:val="48"/>
          <w:szCs w:val="48"/>
        </w:rPr>
      </w:pPr>
    </w:p>
    <w:p w:rsidR="00A343DB" w:rsidRDefault="00A343DB" w:rsidP="008A78C0">
      <w:pPr>
        <w:ind w:firstLine="720"/>
        <w:rPr>
          <w:b/>
          <w:color w:val="000000" w:themeColor="text1"/>
          <w:sz w:val="48"/>
          <w:szCs w:val="48"/>
        </w:rPr>
      </w:pPr>
    </w:p>
    <w:p w:rsidR="00BD5A98" w:rsidRDefault="00BD5A98" w:rsidP="002402CF">
      <w:pPr>
        <w:rPr>
          <w:b/>
          <w:color w:val="000000" w:themeColor="text1"/>
          <w:sz w:val="48"/>
          <w:szCs w:val="48"/>
        </w:rPr>
      </w:pPr>
    </w:p>
    <w:p w:rsidR="00BD5A98" w:rsidRDefault="00BD5A98" w:rsidP="002402CF">
      <w:pPr>
        <w:rPr>
          <w:b/>
          <w:color w:val="000000" w:themeColor="text1"/>
          <w:sz w:val="48"/>
          <w:szCs w:val="48"/>
        </w:rPr>
      </w:pPr>
    </w:p>
    <w:p w:rsidR="002402CF" w:rsidRDefault="002402CF" w:rsidP="002402CF">
      <w:pPr>
        <w:rPr>
          <w:b/>
          <w:color w:val="000000" w:themeColor="text1"/>
          <w:sz w:val="48"/>
          <w:szCs w:val="48"/>
        </w:rPr>
      </w:pPr>
    </w:p>
    <w:p w:rsidR="002402CF" w:rsidRDefault="002402CF" w:rsidP="002402CF">
      <w:pPr>
        <w:rPr>
          <w:b/>
          <w:color w:val="000000" w:themeColor="text1"/>
          <w:sz w:val="48"/>
          <w:szCs w:val="48"/>
        </w:rPr>
      </w:pPr>
    </w:p>
    <w:p w:rsidR="002402CF" w:rsidRDefault="002402CF" w:rsidP="00BA440F">
      <w:pPr>
        <w:rPr>
          <w:b/>
          <w:color w:val="000000" w:themeColor="text1"/>
          <w:sz w:val="48"/>
          <w:szCs w:val="48"/>
        </w:rPr>
      </w:pPr>
    </w:p>
    <w:p w:rsidR="004E2B27" w:rsidRDefault="004E2B27" w:rsidP="00867E09">
      <w:pPr>
        <w:jc w:val="center"/>
        <w:rPr>
          <w:b/>
          <w:color w:val="000000" w:themeColor="text1"/>
          <w:sz w:val="72"/>
          <w:szCs w:val="72"/>
        </w:rPr>
      </w:pPr>
      <w:r w:rsidRPr="004E2B27">
        <w:rPr>
          <w:b/>
          <w:color w:val="000000" w:themeColor="text1"/>
          <w:sz w:val="72"/>
          <w:szCs w:val="72"/>
        </w:rPr>
        <w:lastRenderedPageBreak/>
        <w:t>DES</w:t>
      </w:r>
    </w:p>
    <w:p w:rsidR="00867E09" w:rsidRDefault="00867E09" w:rsidP="00867E09">
      <w:pPr>
        <w:jc w:val="center"/>
        <w:rPr>
          <w:b/>
          <w:color w:val="000000" w:themeColor="text1"/>
          <w:sz w:val="72"/>
          <w:szCs w:val="72"/>
        </w:rPr>
      </w:pPr>
    </w:p>
    <w:p w:rsidR="004E2B27" w:rsidRDefault="00FA46E6" w:rsidP="00FA46E6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1.Şifreleme</w:t>
      </w:r>
    </w:p>
    <w:p w:rsidR="001D25F4" w:rsidRPr="004B4859" w:rsidRDefault="001D25F4" w:rsidP="004B4859">
      <w:pPr>
        <w:pStyle w:val="ListeParagraf"/>
        <w:numPr>
          <w:ilvl w:val="0"/>
          <w:numId w:val="49"/>
        </w:numPr>
        <w:rPr>
          <w:color w:val="000000" w:themeColor="text1"/>
          <w:sz w:val="36"/>
          <w:szCs w:val="36"/>
        </w:rPr>
      </w:pPr>
      <w:r w:rsidRPr="004B4859">
        <w:rPr>
          <w:color w:val="000000" w:themeColor="text1"/>
          <w:sz w:val="36"/>
          <w:szCs w:val="36"/>
        </w:rPr>
        <w:t xml:space="preserve">Kullanıcı metni giriyor. Girilen metin ilk olarak </w:t>
      </w:r>
      <w:r w:rsidRPr="004B4859">
        <w:rPr>
          <w:b/>
          <w:color w:val="000000" w:themeColor="text1"/>
          <w:sz w:val="36"/>
          <w:szCs w:val="36"/>
        </w:rPr>
        <w:t>başlangıç permütasyon</w:t>
      </w:r>
      <w:r w:rsidR="004B4859" w:rsidRPr="004B4859">
        <w:rPr>
          <w:color w:val="000000" w:themeColor="text1"/>
          <w:sz w:val="36"/>
          <w:szCs w:val="36"/>
        </w:rPr>
        <w:t>(</w:t>
      </w:r>
      <w:r w:rsidR="004B4859" w:rsidRPr="004B4859">
        <w:rPr>
          <w:b/>
          <w:color w:val="000000" w:themeColor="text1"/>
          <w:sz w:val="36"/>
          <w:szCs w:val="36"/>
        </w:rPr>
        <w:t>IP</w:t>
      </w:r>
      <w:r w:rsidR="004B4859" w:rsidRPr="004B4859">
        <w:rPr>
          <w:color w:val="000000" w:themeColor="text1"/>
          <w:sz w:val="36"/>
          <w:szCs w:val="36"/>
        </w:rPr>
        <w:t>)</w:t>
      </w:r>
      <w:r w:rsidRPr="004B4859">
        <w:rPr>
          <w:color w:val="000000" w:themeColor="text1"/>
          <w:sz w:val="36"/>
          <w:szCs w:val="36"/>
        </w:rPr>
        <w:t xml:space="preserve"> uygulanıyor. Sonra 32 bitlik iki alt bloğa bölünüyor. </w:t>
      </w:r>
    </w:p>
    <w:p w:rsidR="001D25F4" w:rsidRPr="004B4859" w:rsidRDefault="001D25F4" w:rsidP="004B4859">
      <w:pPr>
        <w:pStyle w:val="ListeParagraf"/>
        <w:numPr>
          <w:ilvl w:val="0"/>
          <w:numId w:val="49"/>
        </w:numPr>
        <w:rPr>
          <w:color w:val="000000" w:themeColor="text1"/>
          <w:sz w:val="36"/>
          <w:szCs w:val="36"/>
        </w:rPr>
      </w:pPr>
      <w:r w:rsidRPr="004B4859">
        <w:rPr>
          <w:color w:val="000000" w:themeColor="text1"/>
          <w:sz w:val="36"/>
          <w:szCs w:val="36"/>
        </w:rPr>
        <w:t xml:space="preserve">Daha sonra 16 döngü uygulanıyor. Her döngüde anahtar bitlerinden 56’dan 48’i seçiliyor.Bloğun sağ yarısı </w:t>
      </w:r>
      <w:r w:rsidRPr="004B4859">
        <w:rPr>
          <w:b/>
          <w:color w:val="000000" w:themeColor="text1"/>
          <w:sz w:val="36"/>
          <w:szCs w:val="36"/>
        </w:rPr>
        <w:t>genişletme permütasyonu</w:t>
      </w:r>
      <w:r w:rsidR="004B4859" w:rsidRPr="004B4859">
        <w:rPr>
          <w:color w:val="000000" w:themeColor="text1"/>
          <w:sz w:val="36"/>
          <w:szCs w:val="36"/>
        </w:rPr>
        <w:t>(</w:t>
      </w:r>
      <w:r w:rsidR="004B4859" w:rsidRPr="004B4859">
        <w:rPr>
          <w:b/>
          <w:color w:val="000000" w:themeColor="text1"/>
          <w:sz w:val="36"/>
          <w:szCs w:val="36"/>
        </w:rPr>
        <w:t>EP</w:t>
      </w:r>
      <w:r w:rsidR="004B4859" w:rsidRPr="004B4859">
        <w:rPr>
          <w:color w:val="000000" w:themeColor="text1"/>
          <w:sz w:val="36"/>
          <w:szCs w:val="36"/>
        </w:rPr>
        <w:t>)</w:t>
      </w:r>
      <w:r w:rsidRPr="004B4859">
        <w:rPr>
          <w:color w:val="000000" w:themeColor="text1"/>
          <w:sz w:val="36"/>
          <w:szCs w:val="36"/>
        </w:rPr>
        <w:t xml:space="preserve"> ile 48 bite</w:t>
      </w:r>
      <w:r w:rsidR="00767AD8" w:rsidRPr="004B4859">
        <w:rPr>
          <w:color w:val="000000" w:themeColor="text1"/>
          <w:sz w:val="36"/>
          <w:szCs w:val="36"/>
        </w:rPr>
        <w:t>(32</w:t>
      </w:r>
      <w:r w:rsidR="00767AD8" w:rsidRPr="004B4859">
        <w:rPr>
          <w:color w:val="000000" w:themeColor="text1"/>
          <w:sz w:val="36"/>
          <w:szCs w:val="36"/>
        </w:rPr>
        <w:t xml:space="preserve"> bit</w:t>
      </w:r>
      <w:r w:rsidR="00767AD8" w:rsidRPr="004B4859">
        <w:rPr>
          <w:color w:val="000000" w:themeColor="text1"/>
          <w:sz w:val="36"/>
          <w:szCs w:val="36"/>
        </w:rPr>
        <w:t>den 48</w:t>
      </w:r>
      <w:r w:rsidR="00767AD8" w:rsidRPr="004B4859">
        <w:rPr>
          <w:color w:val="000000" w:themeColor="text1"/>
          <w:sz w:val="36"/>
          <w:szCs w:val="36"/>
        </w:rPr>
        <w:t xml:space="preserve"> bite</w:t>
      </w:r>
      <w:r w:rsidR="00767AD8" w:rsidRPr="004B4859">
        <w:rPr>
          <w:color w:val="000000" w:themeColor="text1"/>
          <w:sz w:val="36"/>
          <w:szCs w:val="36"/>
        </w:rPr>
        <w:t xml:space="preserve"> genişletme)</w:t>
      </w:r>
      <w:r w:rsidRPr="004B4859">
        <w:rPr>
          <w:color w:val="000000" w:themeColor="text1"/>
          <w:sz w:val="36"/>
          <w:szCs w:val="36"/>
        </w:rPr>
        <w:t xml:space="preserve"> genişletip, </w:t>
      </w:r>
      <w:r w:rsidRPr="004B4859">
        <w:rPr>
          <w:b/>
          <w:color w:val="000000" w:themeColor="text1"/>
          <w:sz w:val="36"/>
          <w:szCs w:val="36"/>
        </w:rPr>
        <w:t>XOR</w:t>
      </w:r>
      <w:r w:rsidRPr="004B4859">
        <w:rPr>
          <w:color w:val="000000" w:themeColor="text1"/>
          <w:sz w:val="36"/>
          <w:szCs w:val="36"/>
        </w:rPr>
        <w:t xml:space="preserve"> işlemi uygulanarak anahtarla birleştiriliyoruz.</w:t>
      </w:r>
    </w:p>
    <w:p w:rsidR="00767AD8" w:rsidRPr="004B4859" w:rsidRDefault="00767AD8" w:rsidP="004B4859">
      <w:pPr>
        <w:pStyle w:val="ListeParagraf"/>
        <w:numPr>
          <w:ilvl w:val="0"/>
          <w:numId w:val="49"/>
        </w:numPr>
        <w:rPr>
          <w:color w:val="000000" w:themeColor="text1"/>
          <w:sz w:val="36"/>
          <w:szCs w:val="36"/>
        </w:rPr>
      </w:pPr>
      <w:r w:rsidRPr="004B4859">
        <w:rPr>
          <w:color w:val="000000" w:themeColor="text1"/>
          <w:sz w:val="36"/>
          <w:szCs w:val="36"/>
        </w:rPr>
        <w:t xml:space="preserve">Elde edilen sonuç </w:t>
      </w:r>
      <w:r w:rsidRPr="004B4859">
        <w:rPr>
          <w:b/>
          <w:color w:val="000000" w:themeColor="text1"/>
          <w:sz w:val="36"/>
          <w:szCs w:val="36"/>
        </w:rPr>
        <w:t>S-box</w:t>
      </w:r>
      <w:r w:rsidRPr="004B4859">
        <w:rPr>
          <w:color w:val="000000" w:themeColor="text1"/>
          <w:sz w:val="36"/>
          <w:szCs w:val="36"/>
        </w:rPr>
        <w:t xml:space="preserve">’lara gönderilerek 32 yeni bit üretiliyor ve yeniden tekrar </w:t>
      </w:r>
      <w:r w:rsidRPr="004B4859">
        <w:rPr>
          <w:b/>
          <w:color w:val="000000" w:themeColor="text1"/>
          <w:sz w:val="36"/>
          <w:szCs w:val="36"/>
        </w:rPr>
        <w:t>permütasyon</w:t>
      </w:r>
      <w:r w:rsidRPr="004B4859">
        <w:rPr>
          <w:color w:val="000000" w:themeColor="text1"/>
          <w:sz w:val="36"/>
          <w:szCs w:val="36"/>
        </w:rPr>
        <w:t>(</w:t>
      </w:r>
      <w:r w:rsidRPr="004B4859">
        <w:rPr>
          <w:b/>
          <w:color w:val="000000" w:themeColor="text1"/>
          <w:sz w:val="36"/>
          <w:szCs w:val="36"/>
        </w:rPr>
        <w:t>D-box</w:t>
      </w:r>
      <w:r w:rsidRPr="004B4859">
        <w:rPr>
          <w:color w:val="000000" w:themeColor="text1"/>
          <w:sz w:val="36"/>
          <w:szCs w:val="36"/>
        </w:rPr>
        <w:t xml:space="preserve">) uygulanıyor. Elde edilen sonuç bloğun sol yarısı ile birleştirilerek </w:t>
      </w:r>
      <w:r w:rsidRPr="004B4859">
        <w:rPr>
          <w:b/>
          <w:color w:val="000000" w:themeColor="text1"/>
          <w:sz w:val="36"/>
          <w:szCs w:val="36"/>
        </w:rPr>
        <w:t>XOR</w:t>
      </w:r>
      <w:r w:rsidRPr="004B4859">
        <w:rPr>
          <w:color w:val="000000" w:themeColor="text1"/>
          <w:sz w:val="36"/>
          <w:szCs w:val="36"/>
        </w:rPr>
        <w:t xml:space="preserve"> yapılır ve </w:t>
      </w:r>
      <w:r w:rsidRPr="004B4859">
        <w:rPr>
          <w:b/>
          <w:color w:val="000000" w:themeColor="text1"/>
          <w:sz w:val="36"/>
          <w:szCs w:val="36"/>
        </w:rPr>
        <w:t>sağ blo</w:t>
      </w:r>
      <w:r w:rsidRPr="004B4859">
        <w:rPr>
          <w:color w:val="000000" w:themeColor="text1"/>
          <w:sz w:val="36"/>
          <w:szCs w:val="36"/>
        </w:rPr>
        <w:t xml:space="preserve">k olarak atanır. </w:t>
      </w:r>
    </w:p>
    <w:p w:rsidR="00767AD8" w:rsidRPr="004B4859" w:rsidRDefault="00767AD8" w:rsidP="004B4859">
      <w:pPr>
        <w:pStyle w:val="ListeParagraf"/>
        <w:numPr>
          <w:ilvl w:val="0"/>
          <w:numId w:val="49"/>
        </w:numPr>
        <w:rPr>
          <w:color w:val="000000" w:themeColor="text1"/>
          <w:sz w:val="36"/>
          <w:szCs w:val="36"/>
        </w:rPr>
      </w:pPr>
      <w:r w:rsidRPr="004B4859">
        <w:rPr>
          <w:b/>
          <w:color w:val="000000" w:themeColor="text1"/>
          <w:sz w:val="36"/>
          <w:szCs w:val="36"/>
        </w:rPr>
        <w:t>Sol blok</w:t>
      </w:r>
      <w:r w:rsidRPr="004B4859">
        <w:rPr>
          <w:color w:val="000000" w:themeColor="text1"/>
          <w:sz w:val="36"/>
          <w:szCs w:val="36"/>
        </w:rPr>
        <w:t xml:space="preserve"> sağ bloğun döngüye başlanğıcındaki halidir.</w:t>
      </w:r>
    </w:p>
    <w:p w:rsidR="00767AD8" w:rsidRDefault="00767AD8" w:rsidP="004B4859">
      <w:pPr>
        <w:pStyle w:val="ListeParagraf"/>
        <w:numPr>
          <w:ilvl w:val="0"/>
          <w:numId w:val="49"/>
        </w:numPr>
        <w:rPr>
          <w:color w:val="000000" w:themeColor="text1"/>
          <w:sz w:val="36"/>
          <w:szCs w:val="36"/>
        </w:rPr>
      </w:pPr>
      <w:r w:rsidRPr="004B4859">
        <w:rPr>
          <w:color w:val="000000" w:themeColor="text1"/>
          <w:sz w:val="36"/>
          <w:szCs w:val="36"/>
        </w:rPr>
        <w:t>16 döngüden sonra bir sonraki 64 bitlik bloğa geçilir.En sonda başlangıçta uygulanan permütasyonun tersi</w:t>
      </w:r>
      <w:r w:rsidR="004B4859" w:rsidRPr="004B4859">
        <w:rPr>
          <w:color w:val="000000" w:themeColor="text1"/>
          <w:sz w:val="36"/>
          <w:szCs w:val="36"/>
        </w:rPr>
        <w:t>(</w:t>
      </w:r>
      <w:r w:rsidR="004B4859" w:rsidRPr="004B4859">
        <w:rPr>
          <w:b/>
          <w:color w:val="000000" w:themeColor="text1"/>
          <w:sz w:val="36"/>
          <w:szCs w:val="36"/>
        </w:rPr>
        <w:t>IP1</w:t>
      </w:r>
      <w:r w:rsidR="004B4859" w:rsidRPr="004B4859">
        <w:rPr>
          <w:color w:val="000000" w:themeColor="text1"/>
          <w:sz w:val="36"/>
          <w:szCs w:val="36"/>
        </w:rPr>
        <w:t>)</w:t>
      </w:r>
      <w:r w:rsidRPr="004B4859">
        <w:rPr>
          <w:color w:val="000000" w:themeColor="text1"/>
          <w:sz w:val="36"/>
          <w:szCs w:val="36"/>
        </w:rPr>
        <w:t xml:space="preserve"> uygulanır</w:t>
      </w:r>
      <w:r w:rsidR="004B4859" w:rsidRPr="004B4859">
        <w:rPr>
          <w:color w:val="000000" w:themeColor="text1"/>
          <w:sz w:val="36"/>
          <w:szCs w:val="36"/>
        </w:rPr>
        <w:t>.</w:t>
      </w: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Default="004B4859" w:rsidP="004B4859">
      <w:pPr>
        <w:rPr>
          <w:color w:val="000000" w:themeColor="text1"/>
          <w:sz w:val="36"/>
          <w:szCs w:val="36"/>
        </w:rPr>
      </w:pPr>
    </w:p>
    <w:p w:rsidR="004B4859" w:rsidRPr="004B4859" w:rsidRDefault="004B4859" w:rsidP="004B4859">
      <w:pPr>
        <w:rPr>
          <w:color w:val="000000" w:themeColor="text1"/>
          <w:sz w:val="36"/>
          <w:szCs w:val="36"/>
        </w:rPr>
      </w:pPr>
    </w:p>
    <w:p w:rsidR="004E2B27" w:rsidRDefault="004B4859" w:rsidP="004E2B27">
      <w:pPr>
        <w:jc w:val="center"/>
        <w:rPr>
          <w:b/>
          <w:color w:val="000000" w:themeColor="text1"/>
          <w:sz w:val="72"/>
          <w:szCs w:val="72"/>
        </w:rPr>
      </w:pPr>
      <w:r>
        <w:rPr>
          <w:noProof/>
          <w:lang w:eastAsia="tr-TR"/>
        </w:rPr>
        <w:drawing>
          <wp:inline distT="0" distB="0" distL="0" distR="0" wp14:anchorId="07D74D95" wp14:editId="69C7F4C4">
            <wp:extent cx="5441641" cy="6472052"/>
            <wp:effectExtent l="0" t="0" r="6985" b="508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4725" cy="69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27" w:rsidRDefault="004E2B27" w:rsidP="004E2B27">
      <w:pPr>
        <w:rPr>
          <w:b/>
          <w:color w:val="000000" w:themeColor="text1"/>
          <w:sz w:val="48"/>
          <w:szCs w:val="48"/>
        </w:rPr>
      </w:pPr>
    </w:p>
    <w:p w:rsidR="004E2B27" w:rsidRDefault="004E2B27" w:rsidP="004E2B27">
      <w:pPr>
        <w:rPr>
          <w:b/>
          <w:color w:val="000000" w:themeColor="text1"/>
          <w:sz w:val="48"/>
          <w:szCs w:val="48"/>
        </w:rPr>
      </w:pPr>
    </w:p>
    <w:p w:rsidR="00FA46E6" w:rsidRDefault="00FA46E6" w:rsidP="004E2B27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2.Deşifreleme</w:t>
      </w:r>
    </w:p>
    <w:p w:rsidR="004B4859" w:rsidRDefault="004B4859" w:rsidP="004B4859">
      <w:pPr>
        <w:pStyle w:val="ListeParagraf"/>
        <w:numPr>
          <w:ilvl w:val="0"/>
          <w:numId w:val="50"/>
        </w:numPr>
        <w:rPr>
          <w:color w:val="000000" w:themeColor="text1"/>
          <w:sz w:val="36"/>
          <w:szCs w:val="36"/>
        </w:rPr>
      </w:pPr>
      <w:r w:rsidRPr="004B4859">
        <w:rPr>
          <w:color w:val="000000" w:themeColor="text1"/>
          <w:sz w:val="36"/>
          <w:szCs w:val="36"/>
        </w:rPr>
        <w:t>Şifrelemeden alınan şifrelenmiş metin çözülmesi için deşifrelemeye dahil ediliyor. Burada da şifrelemdeki adımların aynısı uygulanıyor. Tek fark 16 dögüden uygulanan anahtar sırası tersden uygulanıyor.</w:t>
      </w:r>
    </w:p>
    <w:p w:rsidR="004B4859" w:rsidRDefault="004B4859" w:rsidP="004B4859">
      <w:pPr>
        <w:pStyle w:val="ListeParagraf"/>
        <w:rPr>
          <w:color w:val="000000" w:themeColor="text1"/>
          <w:sz w:val="36"/>
          <w:szCs w:val="36"/>
        </w:rPr>
      </w:pPr>
    </w:p>
    <w:p w:rsidR="004B4859" w:rsidRPr="004B4859" w:rsidRDefault="004B4859" w:rsidP="004B4859">
      <w:pPr>
        <w:pStyle w:val="ListeParagraf"/>
        <w:rPr>
          <w:color w:val="000000" w:themeColor="text1"/>
          <w:sz w:val="36"/>
          <w:szCs w:val="36"/>
        </w:rPr>
      </w:pPr>
    </w:p>
    <w:p w:rsidR="004E2B27" w:rsidRDefault="004E2B27" w:rsidP="004E2B27">
      <w:pPr>
        <w:rPr>
          <w:b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465FF0D4" wp14:editId="40A50A5C">
            <wp:extent cx="5592790" cy="6365174"/>
            <wp:effectExtent l="0" t="0" r="825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831" cy="64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09" w:rsidRDefault="00867E09" w:rsidP="00867E09">
      <w:pPr>
        <w:ind w:firstLine="720"/>
        <w:jc w:val="center"/>
        <w:rPr>
          <w:b/>
          <w:color w:val="000000" w:themeColor="text1"/>
          <w:sz w:val="72"/>
          <w:szCs w:val="72"/>
        </w:rPr>
      </w:pPr>
      <w:r w:rsidRPr="00A343DB">
        <w:rPr>
          <w:b/>
          <w:color w:val="000000" w:themeColor="text1"/>
          <w:sz w:val="72"/>
          <w:szCs w:val="72"/>
        </w:rPr>
        <w:lastRenderedPageBreak/>
        <w:t>DSA (Sayısal İmza)</w:t>
      </w:r>
    </w:p>
    <w:p w:rsidR="00867E09" w:rsidRDefault="00867E09" w:rsidP="00867E09">
      <w:pPr>
        <w:ind w:firstLine="720"/>
        <w:rPr>
          <w:b/>
          <w:color w:val="000000" w:themeColor="text1"/>
          <w:sz w:val="48"/>
          <w:szCs w:val="48"/>
        </w:rPr>
      </w:pPr>
    </w:p>
    <w:p w:rsidR="00867E09" w:rsidRDefault="00867E09" w:rsidP="00867E09">
      <w:pPr>
        <w:ind w:firstLine="720"/>
        <w:rPr>
          <w:b/>
          <w:color w:val="000000" w:themeColor="text1"/>
          <w:sz w:val="48"/>
          <w:szCs w:val="48"/>
        </w:rPr>
      </w:pPr>
    </w:p>
    <w:p w:rsidR="00867E09" w:rsidRDefault="00867E09" w:rsidP="00867E09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DSA </w:t>
      </w:r>
      <w:r w:rsidRPr="00AF79C1">
        <w:rPr>
          <w:color w:val="000000" w:themeColor="text1"/>
          <w:sz w:val="48"/>
          <w:szCs w:val="48"/>
        </w:rPr>
        <w:t>Asimmetrik şifreleme için RSA algoritması kullanıldı</w:t>
      </w:r>
      <w:r>
        <w:rPr>
          <w:color w:val="000000" w:themeColor="text1"/>
          <w:sz w:val="48"/>
          <w:szCs w:val="48"/>
        </w:rPr>
        <w:t xml:space="preserve">. </w:t>
      </w:r>
      <w:r w:rsidRPr="0019195B">
        <w:rPr>
          <w:b/>
          <w:color w:val="000000" w:themeColor="text1"/>
          <w:sz w:val="48"/>
          <w:szCs w:val="48"/>
        </w:rPr>
        <w:t>DSA</w:t>
      </w:r>
      <w:r>
        <w:rPr>
          <w:color w:val="000000" w:themeColor="text1"/>
          <w:sz w:val="48"/>
          <w:szCs w:val="48"/>
        </w:rPr>
        <w:t xml:space="preserve">’nın </w:t>
      </w:r>
      <w:r w:rsidRPr="0019195B">
        <w:rPr>
          <w:b/>
          <w:color w:val="000000" w:themeColor="text1"/>
          <w:sz w:val="48"/>
          <w:szCs w:val="48"/>
        </w:rPr>
        <w:t>RSA</w:t>
      </w:r>
      <w:r>
        <w:rPr>
          <w:color w:val="000000" w:themeColor="text1"/>
          <w:sz w:val="48"/>
          <w:szCs w:val="48"/>
        </w:rPr>
        <w:t>’dan farkı:</w:t>
      </w:r>
    </w:p>
    <w:p w:rsidR="00867E09" w:rsidRDefault="00867E09" w:rsidP="00867E09">
      <w:pPr>
        <w:pStyle w:val="ListeParagraf"/>
        <w:numPr>
          <w:ilvl w:val="0"/>
          <w:numId w:val="47"/>
        </w:numPr>
        <w:rPr>
          <w:color w:val="000000" w:themeColor="text1"/>
          <w:sz w:val="48"/>
          <w:szCs w:val="48"/>
        </w:rPr>
      </w:pPr>
      <w:r w:rsidRPr="0019195B">
        <w:rPr>
          <w:color w:val="000000" w:themeColor="text1"/>
          <w:sz w:val="48"/>
          <w:szCs w:val="48"/>
        </w:rPr>
        <w:t xml:space="preserve">Kullanıcı </w:t>
      </w:r>
      <w:r w:rsidRPr="0019195B">
        <w:rPr>
          <w:b/>
          <w:color w:val="000000" w:themeColor="text1"/>
          <w:sz w:val="48"/>
          <w:szCs w:val="48"/>
        </w:rPr>
        <w:t>RSA</w:t>
      </w:r>
      <w:r w:rsidRPr="0019195B">
        <w:rPr>
          <w:color w:val="000000" w:themeColor="text1"/>
          <w:sz w:val="48"/>
          <w:szCs w:val="48"/>
        </w:rPr>
        <w:t xml:space="preserve">’da girdiği metnin ASCII değerlerine göre </w:t>
      </w:r>
      <w:r w:rsidRPr="0019195B">
        <w:rPr>
          <w:b/>
          <w:color w:val="000000" w:themeColor="text1"/>
          <w:sz w:val="48"/>
          <w:szCs w:val="48"/>
        </w:rPr>
        <w:t>RSA</w:t>
      </w:r>
      <w:r w:rsidRPr="0019195B">
        <w:rPr>
          <w:color w:val="000000" w:themeColor="text1"/>
          <w:sz w:val="48"/>
          <w:szCs w:val="48"/>
        </w:rPr>
        <w:t xml:space="preserve"> hesaplanırken, </w:t>
      </w:r>
      <w:r w:rsidRPr="0019195B">
        <w:rPr>
          <w:b/>
          <w:color w:val="000000" w:themeColor="text1"/>
          <w:sz w:val="48"/>
          <w:szCs w:val="48"/>
        </w:rPr>
        <w:t>DSA</w:t>
      </w:r>
      <w:r w:rsidRPr="0019195B">
        <w:rPr>
          <w:color w:val="000000" w:themeColor="text1"/>
          <w:sz w:val="48"/>
          <w:szCs w:val="48"/>
        </w:rPr>
        <w:t xml:space="preserve">’da kullanıcı’nın girdiği metnin hash’lenmiş değerlerinin ASCII değerlerine göre </w:t>
      </w:r>
      <w:r w:rsidRPr="0019195B">
        <w:rPr>
          <w:b/>
          <w:color w:val="000000" w:themeColor="text1"/>
          <w:sz w:val="48"/>
          <w:szCs w:val="48"/>
        </w:rPr>
        <w:t>DSA</w:t>
      </w:r>
      <w:r w:rsidRPr="0019195B">
        <w:rPr>
          <w:color w:val="000000" w:themeColor="text1"/>
          <w:sz w:val="48"/>
          <w:szCs w:val="48"/>
        </w:rPr>
        <w:t xml:space="preserve"> hesaplanıyor.</w:t>
      </w:r>
    </w:p>
    <w:p w:rsidR="00867E09" w:rsidRPr="0019195B" w:rsidRDefault="00867E09" w:rsidP="00867E09">
      <w:pPr>
        <w:pStyle w:val="ListeParagraf"/>
        <w:numPr>
          <w:ilvl w:val="0"/>
          <w:numId w:val="47"/>
        </w:num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Diğer bir farkı </w:t>
      </w:r>
      <w:r w:rsidRPr="0019195B">
        <w:rPr>
          <w:b/>
          <w:color w:val="000000" w:themeColor="text1"/>
          <w:sz w:val="48"/>
          <w:szCs w:val="48"/>
        </w:rPr>
        <w:t>RSA</w:t>
      </w:r>
      <w:r>
        <w:rPr>
          <w:color w:val="000000" w:themeColor="text1"/>
          <w:sz w:val="48"/>
          <w:szCs w:val="48"/>
        </w:rPr>
        <w:t xml:space="preserve">’da </w:t>
      </w:r>
      <w:r w:rsidRPr="0019195B">
        <w:rPr>
          <w:b/>
          <w:color w:val="000000" w:themeColor="text1"/>
          <w:sz w:val="48"/>
          <w:szCs w:val="48"/>
        </w:rPr>
        <w:t>genel anahtarla</w:t>
      </w:r>
      <w:r>
        <w:rPr>
          <w:color w:val="000000" w:themeColor="text1"/>
          <w:sz w:val="48"/>
          <w:szCs w:val="48"/>
        </w:rPr>
        <w:t xml:space="preserve"> </w:t>
      </w:r>
      <w:r w:rsidRPr="0019195B">
        <w:rPr>
          <w:i/>
          <w:color w:val="000000" w:themeColor="text1"/>
          <w:sz w:val="48"/>
          <w:szCs w:val="48"/>
        </w:rPr>
        <w:t>şifreleme</w:t>
      </w:r>
      <w:r>
        <w:rPr>
          <w:color w:val="000000" w:themeColor="text1"/>
          <w:sz w:val="48"/>
          <w:szCs w:val="48"/>
        </w:rPr>
        <w:t xml:space="preserve"> yapıp, </w:t>
      </w:r>
      <w:r w:rsidRPr="0019195B">
        <w:rPr>
          <w:b/>
          <w:color w:val="000000" w:themeColor="text1"/>
          <w:sz w:val="48"/>
          <w:szCs w:val="48"/>
        </w:rPr>
        <w:t>özel anahtarla</w:t>
      </w:r>
      <w:r>
        <w:rPr>
          <w:color w:val="000000" w:themeColor="text1"/>
          <w:sz w:val="48"/>
          <w:szCs w:val="48"/>
        </w:rPr>
        <w:t xml:space="preserve"> </w:t>
      </w:r>
      <w:r w:rsidRPr="0019195B">
        <w:rPr>
          <w:i/>
          <w:color w:val="000000" w:themeColor="text1"/>
          <w:sz w:val="48"/>
          <w:szCs w:val="48"/>
        </w:rPr>
        <w:t>deşifreleme</w:t>
      </w:r>
      <w:r>
        <w:rPr>
          <w:color w:val="000000" w:themeColor="text1"/>
          <w:sz w:val="48"/>
          <w:szCs w:val="48"/>
        </w:rPr>
        <w:t xml:space="preserve"> yapıyoruz, ama  </w:t>
      </w:r>
      <w:r w:rsidRPr="0019195B">
        <w:rPr>
          <w:b/>
          <w:color w:val="000000" w:themeColor="text1"/>
          <w:sz w:val="48"/>
          <w:szCs w:val="48"/>
        </w:rPr>
        <w:t>DSA</w:t>
      </w:r>
      <w:r>
        <w:rPr>
          <w:color w:val="000000" w:themeColor="text1"/>
          <w:sz w:val="48"/>
          <w:szCs w:val="48"/>
        </w:rPr>
        <w:t xml:space="preserve">’da </w:t>
      </w:r>
      <w:r w:rsidRPr="00BD5A98">
        <w:rPr>
          <w:b/>
          <w:color w:val="000000" w:themeColor="text1"/>
          <w:sz w:val="48"/>
          <w:szCs w:val="48"/>
        </w:rPr>
        <w:t>özel anahtarla</w:t>
      </w:r>
      <w:r>
        <w:rPr>
          <w:color w:val="000000" w:themeColor="text1"/>
          <w:sz w:val="48"/>
          <w:szCs w:val="48"/>
        </w:rPr>
        <w:t xml:space="preserve"> </w:t>
      </w:r>
      <w:r w:rsidRPr="00BD5A98">
        <w:rPr>
          <w:i/>
          <w:color w:val="000000" w:themeColor="text1"/>
          <w:sz w:val="48"/>
          <w:szCs w:val="48"/>
        </w:rPr>
        <w:t>şifreleme</w:t>
      </w:r>
      <w:r>
        <w:rPr>
          <w:i/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 xml:space="preserve">yapıp, </w:t>
      </w:r>
      <w:r w:rsidRPr="00BD5A98">
        <w:rPr>
          <w:b/>
          <w:color w:val="000000" w:themeColor="text1"/>
          <w:sz w:val="48"/>
          <w:szCs w:val="48"/>
        </w:rPr>
        <w:t>genel anahtarla</w:t>
      </w:r>
      <w:r>
        <w:rPr>
          <w:color w:val="000000" w:themeColor="text1"/>
          <w:sz w:val="48"/>
          <w:szCs w:val="48"/>
        </w:rPr>
        <w:t xml:space="preserve"> </w:t>
      </w:r>
      <w:r w:rsidRPr="00BD5A98">
        <w:rPr>
          <w:i/>
          <w:color w:val="000000" w:themeColor="text1"/>
          <w:sz w:val="48"/>
          <w:szCs w:val="48"/>
        </w:rPr>
        <w:t>deşifreliyoruz</w:t>
      </w:r>
      <w:r>
        <w:rPr>
          <w:color w:val="000000" w:themeColor="text1"/>
          <w:sz w:val="48"/>
          <w:szCs w:val="48"/>
        </w:rPr>
        <w:t>.</w:t>
      </w:r>
    </w:p>
    <w:p w:rsidR="00867E09" w:rsidRDefault="00867E09" w:rsidP="00867E09">
      <w:pPr>
        <w:rPr>
          <w:b/>
          <w:color w:val="000000" w:themeColor="text1"/>
          <w:sz w:val="72"/>
          <w:szCs w:val="72"/>
        </w:rPr>
      </w:pPr>
    </w:p>
    <w:p w:rsidR="00867E09" w:rsidRDefault="00867E09" w:rsidP="00867E09">
      <w:pPr>
        <w:rPr>
          <w:b/>
          <w:color w:val="000000" w:themeColor="text1"/>
          <w:sz w:val="72"/>
          <w:szCs w:val="72"/>
        </w:rPr>
      </w:pPr>
    </w:p>
    <w:p w:rsidR="00867E09" w:rsidRDefault="00867E09" w:rsidP="00867E09">
      <w:pPr>
        <w:rPr>
          <w:b/>
          <w:color w:val="000000" w:themeColor="text1"/>
          <w:sz w:val="72"/>
          <w:szCs w:val="72"/>
        </w:rPr>
      </w:pPr>
    </w:p>
    <w:p w:rsidR="00867E09" w:rsidRDefault="00867E09" w:rsidP="00867E09">
      <w:pPr>
        <w:rPr>
          <w:b/>
          <w:color w:val="000000" w:themeColor="text1"/>
          <w:sz w:val="72"/>
          <w:szCs w:val="72"/>
        </w:rPr>
      </w:pPr>
    </w:p>
    <w:p w:rsidR="00867E09" w:rsidRDefault="00867E09" w:rsidP="00867E09">
      <w:pPr>
        <w:rPr>
          <w:b/>
          <w:color w:val="000000" w:themeColor="text1"/>
          <w:sz w:val="72"/>
          <w:szCs w:val="72"/>
        </w:rPr>
      </w:pP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1.Anahtar Üretimi</w:t>
      </w:r>
    </w:p>
    <w:p w:rsidR="00867E09" w:rsidRPr="00A343DB" w:rsidRDefault="00867E09" w:rsidP="00867E09">
      <w:pPr>
        <w:pStyle w:val="ListeParagraf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A343DB">
        <w:rPr>
          <w:b/>
          <w:color w:val="000000" w:themeColor="text1"/>
          <w:sz w:val="36"/>
          <w:szCs w:val="36"/>
        </w:rPr>
        <w:t>p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q</w:t>
      </w:r>
      <w:r w:rsidRPr="00A343DB">
        <w:rPr>
          <w:color w:val="000000" w:themeColor="text1"/>
          <w:sz w:val="36"/>
          <w:szCs w:val="36"/>
        </w:rPr>
        <w:t xml:space="preserve">  asal sayıları kullanıcı tarafından ekrana giriliyor. </w:t>
      </w:r>
    </w:p>
    <w:p w:rsidR="00867E09" w:rsidRPr="00A343DB" w:rsidRDefault="00867E09" w:rsidP="00867E09">
      <w:pPr>
        <w:pStyle w:val="ListeParagraf"/>
        <w:numPr>
          <w:ilvl w:val="0"/>
          <w:numId w:val="46"/>
        </w:num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d</w:t>
      </w:r>
      <w:r w:rsidRPr="00A343D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ve</w:t>
      </w:r>
      <w:r w:rsidRPr="00A343DB">
        <w:rPr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>e</w:t>
      </w:r>
      <w:r>
        <w:rPr>
          <w:color w:val="000000" w:themeColor="text1"/>
          <w:sz w:val="36"/>
          <w:szCs w:val="36"/>
        </w:rPr>
        <w:t xml:space="preserve"> değerleri</w:t>
      </w:r>
      <w:r w:rsidRPr="00A343DB">
        <w:rPr>
          <w:color w:val="000000" w:themeColor="text1"/>
          <w:sz w:val="36"/>
          <w:szCs w:val="36"/>
        </w:rPr>
        <w:t xml:space="preserve"> otomatik program tarafından hesaplanıyor. </w:t>
      </w:r>
    </w:p>
    <w:p w:rsidR="00867E09" w:rsidRDefault="00867E09" w:rsidP="00867E09">
      <w:pPr>
        <w:pStyle w:val="ListeParagraf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 xml:space="preserve">Tüm bunlar sonucunda ekrana </w:t>
      </w:r>
      <w:r w:rsidRPr="00A343DB">
        <w:rPr>
          <w:b/>
          <w:color w:val="000000" w:themeColor="text1"/>
          <w:sz w:val="36"/>
          <w:szCs w:val="36"/>
        </w:rPr>
        <w:t>Genel</w:t>
      </w:r>
      <w:r>
        <w:rPr>
          <w:b/>
          <w:color w:val="000000" w:themeColor="text1"/>
          <w:sz w:val="36"/>
          <w:szCs w:val="36"/>
        </w:rPr>
        <w:t>(n,e)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Özel</w:t>
      </w:r>
      <w:r>
        <w:rPr>
          <w:b/>
          <w:color w:val="000000" w:themeColor="text1"/>
          <w:sz w:val="36"/>
          <w:szCs w:val="36"/>
        </w:rPr>
        <w:t>(d)</w:t>
      </w:r>
      <w:r w:rsidRPr="00A343DB">
        <w:rPr>
          <w:color w:val="000000" w:themeColor="text1"/>
          <w:sz w:val="36"/>
          <w:szCs w:val="36"/>
        </w:rPr>
        <w:t xml:space="preserve"> </w:t>
      </w:r>
      <w:r w:rsidRPr="00A343DB">
        <w:rPr>
          <w:b/>
          <w:color w:val="000000" w:themeColor="text1"/>
          <w:sz w:val="36"/>
          <w:szCs w:val="36"/>
        </w:rPr>
        <w:t>anahtar</w:t>
      </w:r>
      <w:r w:rsidRPr="00A343DB">
        <w:rPr>
          <w:color w:val="000000" w:themeColor="text1"/>
          <w:sz w:val="36"/>
          <w:szCs w:val="36"/>
        </w:rPr>
        <w:t xml:space="preserve"> değerleri basılıyor.</w:t>
      </w:r>
    </w:p>
    <w:p w:rsidR="00867E09" w:rsidRPr="0019195B" w:rsidRDefault="00867E09" w:rsidP="00867E09">
      <w:pPr>
        <w:rPr>
          <w:color w:val="000000" w:themeColor="text1"/>
          <w:sz w:val="36"/>
          <w:szCs w:val="36"/>
        </w:rPr>
      </w:pP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78C62C3A" wp14:editId="659BAA80">
            <wp:extent cx="6151245" cy="3063833"/>
            <wp:effectExtent l="0" t="0" r="190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999" cy="30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09" w:rsidRDefault="00867E09" w:rsidP="00867E09">
      <w:pPr>
        <w:rPr>
          <w:b/>
          <w:color w:val="000000" w:themeColor="text1"/>
          <w:sz w:val="36"/>
          <w:szCs w:val="36"/>
        </w:rPr>
      </w:pPr>
    </w:p>
    <w:p w:rsidR="00867E09" w:rsidRDefault="00867E09" w:rsidP="00867E09">
      <w:pPr>
        <w:rPr>
          <w:b/>
          <w:color w:val="000000" w:themeColor="text1"/>
          <w:sz w:val="36"/>
          <w:szCs w:val="36"/>
        </w:rPr>
      </w:pPr>
    </w:p>
    <w:p w:rsidR="00867E09" w:rsidRDefault="00867E09" w:rsidP="00867E09">
      <w:pPr>
        <w:rPr>
          <w:b/>
          <w:color w:val="000000" w:themeColor="text1"/>
          <w:sz w:val="36"/>
          <w:szCs w:val="36"/>
        </w:rPr>
      </w:pPr>
    </w:p>
    <w:p w:rsidR="00867E09" w:rsidRDefault="00867E09" w:rsidP="00867E09">
      <w:pPr>
        <w:rPr>
          <w:b/>
          <w:color w:val="000000" w:themeColor="text1"/>
          <w:sz w:val="36"/>
          <w:szCs w:val="36"/>
        </w:rPr>
      </w:pPr>
    </w:p>
    <w:p w:rsidR="00867E09" w:rsidRDefault="00867E09" w:rsidP="00867E09">
      <w:pPr>
        <w:rPr>
          <w:b/>
          <w:color w:val="000000" w:themeColor="text1"/>
          <w:sz w:val="36"/>
          <w:szCs w:val="36"/>
        </w:rPr>
      </w:pPr>
    </w:p>
    <w:p w:rsidR="00867E09" w:rsidRDefault="00867E09" w:rsidP="00867E09">
      <w:pPr>
        <w:rPr>
          <w:b/>
          <w:color w:val="000000" w:themeColor="text1"/>
          <w:sz w:val="72"/>
          <w:szCs w:val="72"/>
        </w:rPr>
      </w:pPr>
    </w:p>
    <w:p w:rsidR="00867E09" w:rsidRDefault="00867E09" w:rsidP="00867E09">
      <w:pPr>
        <w:rPr>
          <w:b/>
          <w:color w:val="000000" w:themeColor="text1"/>
          <w:sz w:val="72"/>
          <w:szCs w:val="72"/>
        </w:rPr>
      </w:pPr>
    </w:p>
    <w:p w:rsidR="00867E09" w:rsidRDefault="00867E09" w:rsidP="004E2B27">
      <w:pPr>
        <w:rPr>
          <w:b/>
          <w:color w:val="000000" w:themeColor="text1"/>
          <w:sz w:val="48"/>
          <w:szCs w:val="48"/>
        </w:rPr>
      </w:pPr>
    </w:p>
    <w:p w:rsidR="00867E09" w:rsidRDefault="00867E09" w:rsidP="004E2B27">
      <w:pPr>
        <w:rPr>
          <w:b/>
          <w:color w:val="000000" w:themeColor="text1"/>
          <w:sz w:val="48"/>
          <w:szCs w:val="48"/>
        </w:rPr>
      </w:pPr>
    </w:p>
    <w:p w:rsidR="00867E09" w:rsidRDefault="00867E09" w:rsidP="004E2B27">
      <w:pPr>
        <w:rPr>
          <w:b/>
          <w:color w:val="000000" w:themeColor="text1"/>
          <w:sz w:val="48"/>
          <w:szCs w:val="48"/>
        </w:rPr>
      </w:pP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  <w:r w:rsidRPr="002402CF">
        <w:rPr>
          <w:b/>
          <w:color w:val="000000" w:themeColor="text1"/>
          <w:sz w:val="48"/>
          <w:szCs w:val="48"/>
        </w:rPr>
        <w:lastRenderedPageBreak/>
        <w:t>2.Şifreleme</w:t>
      </w:r>
    </w:p>
    <w:p w:rsidR="00867E09" w:rsidRPr="00A343DB" w:rsidRDefault="00867E09" w:rsidP="00867E09">
      <w:pPr>
        <w:pStyle w:val="ListeParagraf"/>
        <w:numPr>
          <w:ilvl w:val="0"/>
          <w:numId w:val="45"/>
        </w:num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Özel anahtarla(d</w:t>
      </w:r>
      <w:r w:rsidRPr="00A343DB">
        <w:rPr>
          <w:b/>
          <w:color w:val="000000" w:themeColor="text1"/>
          <w:sz w:val="36"/>
          <w:szCs w:val="36"/>
        </w:rPr>
        <w:t xml:space="preserve">) </w:t>
      </w:r>
      <w:r w:rsidRPr="00A343DB">
        <w:rPr>
          <w:color w:val="000000" w:themeColor="text1"/>
          <w:sz w:val="36"/>
          <w:szCs w:val="36"/>
        </w:rPr>
        <w:t xml:space="preserve">şifreleme yapıldı(gönderici </w:t>
      </w:r>
      <w:r>
        <w:rPr>
          <w:color w:val="000000" w:themeColor="text1"/>
          <w:sz w:val="36"/>
          <w:szCs w:val="36"/>
        </w:rPr>
        <w:t>özel</w:t>
      </w:r>
      <w:r w:rsidRPr="00A343DB">
        <w:rPr>
          <w:color w:val="000000" w:themeColor="text1"/>
          <w:sz w:val="36"/>
          <w:szCs w:val="36"/>
        </w:rPr>
        <w:t xml:space="preserve"> anahtarla mesajı şifreliyor).</w:t>
      </w:r>
    </w:p>
    <w:p w:rsidR="00867E09" w:rsidRPr="00A343DB" w:rsidRDefault="00867E09" w:rsidP="00867E09">
      <w:pPr>
        <w:pStyle w:val="ListeParagraf"/>
        <w:numPr>
          <w:ilvl w:val="0"/>
          <w:numId w:val="45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 xml:space="preserve">ASCII değerlerinin basamak sayıları </w:t>
      </w:r>
      <w:r w:rsidRPr="00A343DB">
        <w:rPr>
          <w:b/>
          <w:color w:val="000000" w:themeColor="text1"/>
          <w:sz w:val="36"/>
          <w:szCs w:val="36"/>
        </w:rPr>
        <w:t>L_clear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L_cipher</w:t>
      </w:r>
      <w:r w:rsidRPr="00A343DB">
        <w:rPr>
          <w:color w:val="000000" w:themeColor="text1"/>
          <w:sz w:val="36"/>
          <w:szCs w:val="36"/>
        </w:rPr>
        <w:t>’e (şifreli metnindeki ascii değerlerinin basamak sayısı) göre ayarlandı.</w:t>
      </w: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7B27EAA2" wp14:editId="4561417C">
            <wp:extent cx="6186805" cy="4025736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6921" cy="40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3F1A1CF8" wp14:editId="67D637A6">
            <wp:extent cx="6186805" cy="2660072"/>
            <wp:effectExtent l="0" t="0" r="4445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6665" cy="26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3.Deşifreleme</w:t>
      </w:r>
    </w:p>
    <w:p w:rsidR="00867E09" w:rsidRPr="00D051BD" w:rsidRDefault="00867E09" w:rsidP="00867E09">
      <w:pPr>
        <w:pStyle w:val="ListeParagraf"/>
        <w:numPr>
          <w:ilvl w:val="0"/>
          <w:numId w:val="48"/>
        </w:num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Genel</w:t>
      </w:r>
      <w:r w:rsidRPr="00D051BD">
        <w:rPr>
          <w:b/>
          <w:color w:val="000000" w:themeColor="text1"/>
          <w:sz w:val="36"/>
          <w:szCs w:val="36"/>
        </w:rPr>
        <w:t xml:space="preserve"> anahtarla(</w:t>
      </w:r>
      <w:r>
        <w:rPr>
          <w:b/>
          <w:color w:val="000000" w:themeColor="text1"/>
          <w:sz w:val="36"/>
          <w:szCs w:val="36"/>
        </w:rPr>
        <w:t>n,e</w:t>
      </w:r>
      <w:r w:rsidRPr="00D051BD">
        <w:rPr>
          <w:b/>
          <w:color w:val="000000" w:themeColor="text1"/>
          <w:sz w:val="36"/>
          <w:szCs w:val="36"/>
        </w:rPr>
        <w:t xml:space="preserve">) </w:t>
      </w:r>
      <w:r w:rsidRPr="00D051BD">
        <w:rPr>
          <w:color w:val="000000" w:themeColor="text1"/>
          <w:sz w:val="36"/>
          <w:szCs w:val="36"/>
        </w:rPr>
        <w:t xml:space="preserve">deşifreleme yapıldı(alıcı </w:t>
      </w:r>
      <w:r>
        <w:rPr>
          <w:color w:val="000000" w:themeColor="text1"/>
          <w:sz w:val="36"/>
          <w:szCs w:val="36"/>
        </w:rPr>
        <w:t>genel</w:t>
      </w:r>
      <w:r w:rsidRPr="00D051BD">
        <w:rPr>
          <w:color w:val="000000" w:themeColor="text1"/>
          <w:sz w:val="36"/>
          <w:szCs w:val="36"/>
        </w:rPr>
        <w:t xml:space="preserve"> anahtarla mesajı deşifreliyor).</w:t>
      </w:r>
    </w:p>
    <w:p w:rsidR="00867E09" w:rsidRDefault="00867E09" w:rsidP="00867E09">
      <w:pPr>
        <w:pStyle w:val="ListeParagraf"/>
        <w:numPr>
          <w:ilvl w:val="0"/>
          <w:numId w:val="42"/>
        </w:numPr>
        <w:rPr>
          <w:color w:val="000000" w:themeColor="text1"/>
          <w:sz w:val="36"/>
          <w:szCs w:val="36"/>
        </w:rPr>
      </w:pPr>
      <w:r w:rsidRPr="00A343DB">
        <w:rPr>
          <w:color w:val="000000" w:themeColor="text1"/>
          <w:sz w:val="36"/>
          <w:szCs w:val="36"/>
        </w:rPr>
        <w:t xml:space="preserve">ASCII değerlerinin basamak sayıları </w:t>
      </w:r>
      <w:r w:rsidRPr="00A343DB">
        <w:rPr>
          <w:b/>
          <w:color w:val="000000" w:themeColor="text1"/>
          <w:sz w:val="36"/>
          <w:szCs w:val="36"/>
        </w:rPr>
        <w:t>L_clear</w:t>
      </w:r>
      <w:r w:rsidRPr="00A343DB">
        <w:rPr>
          <w:color w:val="000000" w:themeColor="text1"/>
          <w:sz w:val="36"/>
          <w:szCs w:val="36"/>
        </w:rPr>
        <w:t xml:space="preserve"> ve </w:t>
      </w:r>
      <w:r w:rsidRPr="00A343DB">
        <w:rPr>
          <w:b/>
          <w:color w:val="000000" w:themeColor="text1"/>
          <w:sz w:val="36"/>
          <w:szCs w:val="36"/>
        </w:rPr>
        <w:t>L_cipher</w:t>
      </w:r>
      <w:r w:rsidRPr="00A343DB">
        <w:rPr>
          <w:color w:val="000000" w:themeColor="text1"/>
          <w:sz w:val="36"/>
          <w:szCs w:val="36"/>
        </w:rPr>
        <w:t>’e göre ayarlandı</w:t>
      </w:r>
      <w:r>
        <w:rPr>
          <w:color w:val="000000" w:themeColor="text1"/>
          <w:sz w:val="36"/>
          <w:szCs w:val="36"/>
        </w:rPr>
        <w:t>.</w:t>
      </w:r>
    </w:p>
    <w:p w:rsidR="00867E09" w:rsidRPr="00BA440F" w:rsidRDefault="00867E09" w:rsidP="00867E09">
      <w:pPr>
        <w:pStyle w:val="ListeParagraf"/>
        <w:rPr>
          <w:color w:val="000000" w:themeColor="text1"/>
          <w:sz w:val="36"/>
          <w:szCs w:val="36"/>
        </w:rPr>
      </w:pP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28708FBA" wp14:editId="0146A392">
            <wp:extent cx="6305797" cy="427482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3202" cy="429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09" w:rsidRDefault="00867E09" w:rsidP="00867E09">
      <w:pPr>
        <w:rPr>
          <w:b/>
          <w:color w:val="000000" w:themeColor="text1"/>
          <w:sz w:val="48"/>
          <w:szCs w:val="48"/>
        </w:rPr>
      </w:pPr>
    </w:p>
    <w:p w:rsidR="00867E09" w:rsidRPr="004E2B27" w:rsidRDefault="00867E09" w:rsidP="004E2B27">
      <w:pPr>
        <w:rPr>
          <w:b/>
          <w:color w:val="000000" w:themeColor="text1"/>
          <w:sz w:val="48"/>
          <w:szCs w:val="48"/>
        </w:rPr>
      </w:pPr>
      <w:bookmarkStart w:id="0" w:name="_GoBack"/>
      <w:r>
        <w:rPr>
          <w:noProof/>
          <w:lang w:eastAsia="tr-TR"/>
        </w:rPr>
        <w:lastRenderedPageBreak/>
        <w:drawing>
          <wp:inline distT="0" distB="0" distL="0" distR="0" wp14:anchorId="79278F9F" wp14:editId="7DBDCE14">
            <wp:extent cx="6249725" cy="339471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1619" cy="34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7E09" w:rsidRPr="004E2B2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568" w:rsidRDefault="00C36568" w:rsidP="001D69EE">
      <w:r>
        <w:separator/>
      </w:r>
    </w:p>
  </w:endnote>
  <w:endnote w:type="continuationSeparator" w:id="0">
    <w:p w:rsidR="00C36568" w:rsidRDefault="00C36568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568" w:rsidRDefault="00C36568" w:rsidP="001D69EE">
      <w:r>
        <w:separator/>
      </w:r>
    </w:p>
  </w:footnote>
  <w:footnote w:type="continuationSeparator" w:id="0">
    <w:p w:rsidR="00C36568" w:rsidRDefault="00C36568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E20CE4"/>
    <w:multiLevelType w:val="hybridMultilevel"/>
    <w:tmpl w:val="7B6A32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9A1B5B"/>
    <w:multiLevelType w:val="hybridMultilevel"/>
    <w:tmpl w:val="65F873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C403265"/>
    <w:multiLevelType w:val="hybridMultilevel"/>
    <w:tmpl w:val="F206674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C019CD"/>
    <w:multiLevelType w:val="hybridMultilevel"/>
    <w:tmpl w:val="7C1E0FDC"/>
    <w:lvl w:ilvl="0" w:tplc="ADFE58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D5242"/>
    <w:multiLevelType w:val="hybridMultilevel"/>
    <w:tmpl w:val="7060870A"/>
    <w:lvl w:ilvl="0" w:tplc="01C689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50C1B"/>
    <w:multiLevelType w:val="hybridMultilevel"/>
    <w:tmpl w:val="2DACA80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8EC45BE"/>
    <w:multiLevelType w:val="hybridMultilevel"/>
    <w:tmpl w:val="9C60823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5B708CC"/>
    <w:multiLevelType w:val="hybridMultilevel"/>
    <w:tmpl w:val="36CC990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1F0ADE"/>
    <w:multiLevelType w:val="hybridMultilevel"/>
    <w:tmpl w:val="4D80ACE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3C307BB"/>
    <w:multiLevelType w:val="hybridMultilevel"/>
    <w:tmpl w:val="852C76F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0A62AE"/>
    <w:multiLevelType w:val="hybridMultilevel"/>
    <w:tmpl w:val="D10EAD9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416403D"/>
    <w:multiLevelType w:val="hybridMultilevel"/>
    <w:tmpl w:val="2722BE1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94F17DF"/>
    <w:multiLevelType w:val="hybridMultilevel"/>
    <w:tmpl w:val="1BD88A5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E292F2F"/>
    <w:multiLevelType w:val="hybridMultilevel"/>
    <w:tmpl w:val="C5AA9D5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EA3FBC"/>
    <w:multiLevelType w:val="hybridMultilevel"/>
    <w:tmpl w:val="7CF8A5E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65B0044"/>
    <w:multiLevelType w:val="hybridMultilevel"/>
    <w:tmpl w:val="9B50DB5C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DC554F"/>
    <w:multiLevelType w:val="hybridMultilevel"/>
    <w:tmpl w:val="16D2BA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73A84"/>
    <w:multiLevelType w:val="hybridMultilevel"/>
    <w:tmpl w:val="48DA42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FF55AC"/>
    <w:multiLevelType w:val="hybridMultilevel"/>
    <w:tmpl w:val="DF58D50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C079F4"/>
    <w:multiLevelType w:val="hybridMultilevel"/>
    <w:tmpl w:val="49ACAE8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6660A"/>
    <w:multiLevelType w:val="hybridMultilevel"/>
    <w:tmpl w:val="985208F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600C7"/>
    <w:multiLevelType w:val="hybridMultilevel"/>
    <w:tmpl w:val="EEF6011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3A187B"/>
    <w:multiLevelType w:val="hybridMultilevel"/>
    <w:tmpl w:val="DB004CE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E3475B7"/>
    <w:multiLevelType w:val="hybridMultilevel"/>
    <w:tmpl w:val="8D649E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10"/>
  </w:num>
  <w:num w:numId="4">
    <w:abstractNumId w:val="42"/>
  </w:num>
  <w:num w:numId="5">
    <w:abstractNumId w:val="20"/>
  </w:num>
  <w:num w:numId="6">
    <w:abstractNumId w:val="30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6"/>
  </w:num>
  <w:num w:numId="19">
    <w:abstractNumId w:val="27"/>
  </w:num>
  <w:num w:numId="20">
    <w:abstractNumId w:val="38"/>
  </w:num>
  <w:num w:numId="21">
    <w:abstractNumId w:val="31"/>
  </w:num>
  <w:num w:numId="22">
    <w:abstractNumId w:val="12"/>
  </w:num>
  <w:num w:numId="23">
    <w:abstractNumId w:val="48"/>
  </w:num>
  <w:num w:numId="24">
    <w:abstractNumId w:val="22"/>
  </w:num>
  <w:num w:numId="25">
    <w:abstractNumId w:val="23"/>
  </w:num>
  <w:num w:numId="26">
    <w:abstractNumId w:val="15"/>
  </w:num>
  <w:num w:numId="27">
    <w:abstractNumId w:val="45"/>
  </w:num>
  <w:num w:numId="28">
    <w:abstractNumId w:val="25"/>
  </w:num>
  <w:num w:numId="29">
    <w:abstractNumId w:val="47"/>
  </w:num>
  <w:num w:numId="30">
    <w:abstractNumId w:val="35"/>
  </w:num>
  <w:num w:numId="31">
    <w:abstractNumId w:val="41"/>
  </w:num>
  <w:num w:numId="32">
    <w:abstractNumId w:val="39"/>
  </w:num>
  <w:num w:numId="33">
    <w:abstractNumId w:val="17"/>
  </w:num>
  <w:num w:numId="34">
    <w:abstractNumId w:val="32"/>
  </w:num>
  <w:num w:numId="35">
    <w:abstractNumId w:val="21"/>
  </w:num>
  <w:num w:numId="36">
    <w:abstractNumId w:val="18"/>
  </w:num>
  <w:num w:numId="37">
    <w:abstractNumId w:val="28"/>
  </w:num>
  <w:num w:numId="38">
    <w:abstractNumId w:val="13"/>
  </w:num>
  <w:num w:numId="39">
    <w:abstractNumId w:val="46"/>
  </w:num>
  <w:num w:numId="40">
    <w:abstractNumId w:val="34"/>
  </w:num>
  <w:num w:numId="41">
    <w:abstractNumId w:val="44"/>
  </w:num>
  <w:num w:numId="42">
    <w:abstractNumId w:val="40"/>
  </w:num>
  <w:num w:numId="43">
    <w:abstractNumId w:val="49"/>
  </w:num>
  <w:num w:numId="44">
    <w:abstractNumId w:val="43"/>
  </w:num>
  <w:num w:numId="45">
    <w:abstractNumId w:val="16"/>
  </w:num>
  <w:num w:numId="46">
    <w:abstractNumId w:val="36"/>
  </w:num>
  <w:num w:numId="47">
    <w:abstractNumId w:val="11"/>
  </w:num>
  <w:num w:numId="48">
    <w:abstractNumId w:val="29"/>
  </w:num>
  <w:num w:numId="49">
    <w:abstractNumId w:val="24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removePersonalInformation/>
  <w:removeDateAndTime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B4"/>
    <w:rsid w:val="000A19AA"/>
    <w:rsid w:val="0019195B"/>
    <w:rsid w:val="001D25F4"/>
    <w:rsid w:val="001D69EE"/>
    <w:rsid w:val="002402CF"/>
    <w:rsid w:val="0024169C"/>
    <w:rsid w:val="002A613A"/>
    <w:rsid w:val="003458E2"/>
    <w:rsid w:val="003C6687"/>
    <w:rsid w:val="0048168F"/>
    <w:rsid w:val="004B4859"/>
    <w:rsid w:val="004E108E"/>
    <w:rsid w:val="004E2B27"/>
    <w:rsid w:val="00513F11"/>
    <w:rsid w:val="00543168"/>
    <w:rsid w:val="00645252"/>
    <w:rsid w:val="006C36ED"/>
    <w:rsid w:val="006D3D74"/>
    <w:rsid w:val="00721AB8"/>
    <w:rsid w:val="00756A25"/>
    <w:rsid w:val="00767AD8"/>
    <w:rsid w:val="0083569A"/>
    <w:rsid w:val="00867E09"/>
    <w:rsid w:val="008A78C0"/>
    <w:rsid w:val="009131E9"/>
    <w:rsid w:val="00A343DB"/>
    <w:rsid w:val="00A50E43"/>
    <w:rsid w:val="00A63F33"/>
    <w:rsid w:val="00A768FF"/>
    <w:rsid w:val="00A9204E"/>
    <w:rsid w:val="00AF79C1"/>
    <w:rsid w:val="00B66087"/>
    <w:rsid w:val="00B84236"/>
    <w:rsid w:val="00BA440F"/>
    <w:rsid w:val="00BD5A98"/>
    <w:rsid w:val="00C36568"/>
    <w:rsid w:val="00C57EA0"/>
    <w:rsid w:val="00C91042"/>
    <w:rsid w:val="00D051BD"/>
    <w:rsid w:val="00D16A6B"/>
    <w:rsid w:val="00D41DDC"/>
    <w:rsid w:val="00D7006A"/>
    <w:rsid w:val="00E25051"/>
    <w:rsid w:val="00E62DB4"/>
    <w:rsid w:val="00EB2F7C"/>
    <w:rsid w:val="00F616C2"/>
    <w:rsid w:val="00F63381"/>
    <w:rsid w:val="00F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E09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customStyle="1" w:styleId="Mention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customStyle="1" w:styleId="Hashtag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rzayev\AppData\Roaming\Microsoft\Templates\Tek%20bo&#351;luklu%20(bo&#35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88D19-6871-4412-8F9B-FBFD845F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 boşluklu (boş).dotx</Template>
  <TotalTime>0</TotalTime>
  <Pages>13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2022-01-31T01:45:00Z</dcterms:created>
  <dcterms:modified xsi:type="dcterms:W3CDTF">2022-01-31T07:46:00Z</dcterms:modified>
</cp:coreProperties>
</file>